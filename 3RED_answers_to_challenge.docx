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6D287" w14:textId="77777777" w:rsidR="004E1AED" w:rsidRPr="004E1AED" w:rsidRDefault="00E42AF4" w:rsidP="004E1AED">
      <w:pPr>
        <w:pStyle w:val="Title"/>
      </w:pPr>
      <w:r>
        <w:t>3RED</w:t>
      </w:r>
    </w:p>
    <w:p w14:paraId="44077C8E" w14:textId="2AD38867" w:rsidR="00194DF6" w:rsidRDefault="00E42AF4">
      <w:pPr>
        <w:pStyle w:val="Heading1"/>
      </w:pPr>
      <w:r>
        <w:t>Answers to coding challenge</w:t>
      </w:r>
    </w:p>
    <w:p w14:paraId="51D61252" w14:textId="5BBDF03C" w:rsidR="00E42AF4" w:rsidRPr="00E42AF4" w:rsidRDefault="00E42AF4" w:rsidP="00E42AF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42AF4">
        <w:rPr>
          <w:rFonts w:ascii="Segoe UI" w:hAnsi="Segoe UI" w:cs="Segoe UI"/>
          <w:color w:val="24292E"/>
        </w:rPr>
        <w:t>With the version of the secdef.dat file provided, please answer the following questions using python:</w:t>
      </w:r>
    </w:p>
    <w:p w14:paraId="1C89BD4A" w14:textId="20B623F6" w:rsidR="00E42AF4" w:rsidRDefault="00E42AF4" w:rsidP="00E42AF4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US"/>
        </w:rPr>
      </w:pPr>
      <w:r w:rsidRPr="00E42AF4">
        <w:rPr>
          <w:rFonts w:ascii="Segoe UI" w:eastAsia="Times New Roman" w:hAnsi="Segoe UI" w:cs="Segoe UI"/>
          <w:color w:val="24292E"/>
          <w:sz w:val="24"/>
          <w:szCs w:val="24"/>
          <w:lang w:eastAsia="en-US"/>
        </w:rPr>
        <w:t>How many instruments of each security type (tag 167) exist?</w:t>
      </w:r>
    </w:p>
    <w:p w14:paraId="068E5901" w14:textId="7DBA266D" w:rsidR="00E42AF4" w:rsidRPr="00E42AF4" w:rsidRDefault="00E42AF4" w:rsidP="00E42AF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US"/>
        </w:rPr>
      </w:pPr>
      <w:r w:rsidRPr="00E42AF4">
        <w:rPr>
          <w:rFonts w:ascii="Segoe UI" w:eastAsia="Times New Roman" w:hAnsi="Segoe UI" w:cs="Segoe UI"/>
          <w:color w:val="24292E"/>
          <w:sz w:val="24"/>
          <w:szCs w:val="24"/>
          <w:lang w:eastAsia="en-US"/>
        </w:rPr>
        <w:t>{'FUT': 140192, 'IRS': 7, 'MLEG': 4889, 'OOF': 104912}</w:t>
      </w:r>
    </w:p>
    <w:p w14:paraId="6B2F9021" w14:textId="69612140" w:rsidR="00E42AF4" w:rsidRDefault="00E42AF4" w:rsidP="00E42AF4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US"/>
        </w:rPr>
      </w:pPr>
      <w:r w:rsidRPr="00E42AF4">
        <w:rPr>
          <w:rFonts w:ascii="Segoe UI" w:eastAsia="Times New Roman" w:hAnsi="Segoe UI" w:cs="Segoe UI"/>
          <w:color w:val="24292E"/>
          <w:sz w:val="24"/>
          <w:szCs w:val="24"/>
          <w:lang w:eastAsia="en-US"/>
        </w:rPr>
        <w:t>How many futures (tag 167) instruments exist in each product complex (tag 462)?</w:t>
      </w:r>
    </w:p>
    <w:p w14:paraId="0CD962B5" w14:textId="77777777" w:rsidR="00E42AF4" w:rsidRPr="00E42AF4" w:rsidRDefault="00E42AF4" w:rsidP="00E42AF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US"/>
        </w:rPr>
      </w:pPr>
      <w:r w:rsidRPr="00E42AF4">
        <w:rPr>
          <w:rFonts w:ascii="Segoe UI" w:eastAsia="Times New Roman" w:hAnsi="Segoe UI" w:cs="Segoe UI"/>
          <w:color w:val="24292E"/>
          <w:sz w:val="24"/>
          <w:szCs w:val="24"/>
          <w:lang w:eastAsia="en-US"/>
        </w:rPr>
        <w:t>{'462=12': {'FUT': 4994, 'MLEG': 43, 'OOF': 1312},</w:t>
      </w:r>
    </w:p>
    <w:p w14:paraId="0AAC75DA" w14:textId="77777777" w:rsidR="00E42AF4" w:rsidRPr="00E42AF4" w:rsidRDefault="00E42AF4" w:rsidP="00E42AF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US"/>
        </w:rPr>
      </w:pPr>
      <w:r w:rsidRPr="00E42AF4">
        <w:rPr>
          <w:rFonts w:ascii="Segoe UI" w:eastAsia="Times New Roman" w:hAnsi="Segoe UI" w:cs="Segoe UI"/>
          <w:color w:val="24292E"/>
          <w:sz w:val="24"/>
          <w:szCs w:val="24"/>
          <w:lang w:eastAsia="en-US"/>
        </w:rPr>
        <w:t xml:space="preserve"> '462=14': {'FUT': 3424, 'IRS': 7, 'OOF': 208},</w:t>
      </w:r>
    </w:p>
    <w:p w14:paraId="1531D33C" w14:textId="77777777" w:rsidR="00E42AF4" w:rsidRPr="00E42AF4" w:rsidRDefault="00E42AF4" w:rsidP="00E42AF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US"/>
        </w:rPr>
      </w:pPr>
      <w:r w:rsidRPr="00E42AF4">
        <w:rPr>
          <w:rFonts w:ascii="Segoe UI" w:eastAsia="Times New Roman" w:hAnsi="Segoe UI" w:cs="Segoe UI"/>
          <w:color w:val="24292E"/>
          <w:sz w:val="24"/>
          <w:szCs w:val="24"/>
          <w:lang w:eastAsia="en-US"/>
        </w:rPr>
        <w:t xml:space="preserve"> '462=16': {'FUT': 111868, 'OOF': 50281},</w:t>
      </w:r>
    </w:p>
    <w:p w14:paraId="338170A0" w14:textId="77777777" w:rsidR="00E42AF4" w:rsidRPr="00E42AF4" w:rsidRDefault="00E42AF4" w:rsidP="00E42AF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US"/>
        </w:rPr>
      </w:pPr>
      <w:r w:rsidRPr="00E42AF4">
        <w:rPr>
          <w:rFonts w:ascii="Segoe UI" w:eastAsia="Times New Roman" w:hAnsi="Segoe UI" w:cs="Segoe UI"/>
          <w:color w:val="24292E"/>
          <w:sz w:val="24"/>
          <w:szCs w:val="24"/>
          <w:lang w:eastAsia="en-US"/>
        </w:rPr>
        <w:t xml:space="preserve"> '462=17': {'FUT': 5587, 'OOF': 34},</w:t>
      </w:r>
    </w:p>
    <w:p w14:paraId="07CA7D13" w14:textId="77777777" w:rsidR="00E42AF4" w:rsidRPr="00E42AF4" w:rsidRDefault="00E42AF4" w:rsidP="00E42AF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US"/>
        </w:rPr>
      </w:pPr>
      <w:r w:rsidRPr="00E42AF4">
        <w:rPr>
          <w:rFonts w:ascii="Segoe UI" w:eastAsia="Times New Roman" w:hAnsi="Segoe UI" w:cs="Segoe UI"/>
          <w:color w:val="24292E"/>
          <w:sz w:val="24"/>
          <w:szCs w:val="24"/>
          <w:lang w:eastAsia="en-US"/>
        </w:rPr>
        <w:t xml:space="preserve"> '462=2': {'FUT': 10776, 'OOF': 3560},</w:t>
      </w:r>
    </w:p>
    <w:p w14:paraId="7E2CF84C" w14:textId="77777777" w:rsidR="00E42AF4" w:rsidRPr="00E42AF4" w:rsidRDefault="00E42AF4" w:rsidP="00E42AF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US"/>
        </w:rPr>
      </w:pPr>
      <w:r w:rsidRPr="00E42AF4">
        <w:rPr>
          <w:rFonts w:ascii="Segoe UI" w:eastAsia="Times New Roman" w:hAnsi="Segoe UI" w:cs="Segoe UI"/>
          <w:color w:val="24292E"/>
          <w:sz w:val="24"/>
          <w:szCs w:val="24"/>
          <w:lang w:eastAsia="en-US"/>
        </w:rPr>
        <w:t xml:space="preserve"> '462=4': {'FUT': 2890, 'OOF': 24998},</w:t>
      </w:r>
      <w:bookmarkStart w:id="0" w:name="_GoBack"/>
      <w:bookmarkEnd w:id="0"/>
    </w:p>
    <w:p w14:paraId="4E45859E" w14:textId="1E3E76DE" w:rsidR="00E42AF4" w:rsidRPr="00E42AF4" w:rsidRDefault="00E42AF4" w:rsidP="00E42AF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US"/>
        </w:rPr>
      </w:pPr>
      <w:r w:rsidRPr="00E42AF4">
        <w:rPr>
          <w:rFonts w:ascii="Segoe UI" w:eastAsia="Times New Roman" w:hAnsi="Segoe UI" w:cs="Segoe UI"/>
          <w:color w:val="24292E"/>
          <w:sz w:val="24"/>
          <w:szCs w:val="24"/>
          <w:lang w:eastAsia="en-US"/>
        </w:rPr>
        <w:t xml:space="preserve"> '462=5': {'FUT': 635, 'OOF': 2178}}</w:t>
      </w:r>
    </w:p>
    <w:p w14:paraId="410B205A" w14:textId="4FEF1CF6" w:rsidR="004E1AED" w:rsidRDefault="00E42AF4" w:rsidP="004E1AED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US"/>
        </w:rPr>
      </w:pPr>
      <w:r w:rsidRPr="00E42AF4">
        <w:rPr>
          <w:rFonts w:ascii="Segoe UI" w:eastAsia="Times New Roman" w:hAnsi="Segoe UI" w:cs="Segoe UI"/>
          <w:color w:val="24292E"/>
          <w:sz w:val="24"/>
          <w:szCs w:val="24"/>
          <w:lang w:eastAsia="en-US"/>
        </w:rPr>
        <w:t>What are the names (tag 55) of the earliest four expirations (tag 200) for the futures (tag 167) instruments with asset (tag 6937) 'GE' and have zero legs (tag 555)?</w:t>
      </w:r>
    </w:p>
    <w:p w14:paraId="2336DE43" w14:textId="4EC36641" w:rsidR="00E42AF4" w:rsidRPr="00E42AF4" w:rsidRDefault="00E42AF4" w:rsidP="00E42AF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US"/>
        </w:rPr>
      </w:pPr>
      <w:r w:rsidRPr="00E42AF4">
        <w:rPr>
          <w:rFonts w:ascii="Segoe UI" w:eastAsia="Times New Roman" w:hAnsi="Segoe UI" w:cs="Segoe UI"/>
          <w:color w:val="24292E"/>
          <w:sz w:val="24"/>
          <w:szCs w:val="24"/>
          <w:lang w:eastAsia="en-US"/>
        </w:rPr>
        <w:t>['GEH7', 'GEJ7', 'GEK7', 'GEM7']</w:t>
      </w:r>
    </w:p>
    <w:sectPr w:rsidR="00E42AF4" w:rsidRPr="00E42AF4" w:rsidSect="004E1AED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25872F" w14:textId="77777777" w:rsidR="00C01E75" w:rsidRDefault="00C01E75">
      <w:pPr>
        <w:spacing w:after="0" w:line="240" w:lineRule="auto"/>
      </w:pPr>
      <w:r>
        <w:separator/>
      </w:r>
    </w:p>
  </w:endnote>
  <w:endnote w:type="continuationSeparator" w:id="0">
    <w:p w14:paraId="217E6E11" w14:textId="77777777" w:rsidR="00C01E75" w:rsidRDefault="00C01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B664EA" w14:textId="77777777"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5EE81E" w14:textId="77777777" w:rsidR="00C01E75" w:rsidRDefault="00C01E75">
      <w:pPr>
        <w:spacing w:after="0" w:line="240" w:lineRule="auto"/>
      </w:pPr>
      <w:r>
        <w:separator/>
      </w:r>
    </w:p>
  </w:footnote>
  <w:footnote w:type="continuationSeparator" w:id="0">
    <w:p w14:paraId="5BFFC1A2" w14:textId="77777777" w:rsidR="00C01E75" w:rsidRDefault="00C01E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D793E2A"/>
    <w:multiLevelType w:val="multilevel"/>
    <w:tmpl w:val="21AAF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0"/>
  </w:num>
  <w:num w:numId="3">
    <w:abstractNumId w:val="13"/>
  </w:num>
  <w:num w:numId="4">
    <w:abstractNumId w:val="11"/>
  </w:num>
  <w:num w:numId="5">
    <w:abstractNumId w:val="16"/>
  </w:num>
  <w:num w:numId="6">
    <w:abstractNumId w:val="17"/>
  </w:num>
  <w:num w:numId="7">
    <w:abstractNumId w:val="15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AF4"/>
    <w:rsid w:val="00194DF6"/>
    <w:rsid w:val="004E1AED"/>
    <w:rsid w:val="005C12A5"/>
    <w:rsid w:val="00A1310C"/>
    <w:rsid w:val="00C01E75"/>
    <w:rsid w:val="00D47A97"/>
    <w:rsid w:val="00E4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D1BCB"/>
  <w15:docId w15:val="{1714A316-17E1-462D-95DA-87A4ACAB8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NormalWeb">
    <w:name w:val="Normal (Web)"/>
    <w:basedOn w:val="Normal"/>
    <w:uiPriority w:val="99"/>
    <w:semiHidden/>
    <w:unhideWhenUsed/>
    <w:rsid w:val="00E42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hammad%20Hammad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A3610A-2972-4F94-8B65-E790E2E2F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3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Hammad</dc:creator>
  <cp:lastModifiedBy>Muhammad Hammad</cp:lastModifiedBy>
  <cp:revision>1</cp:revision>
  <dcterms:created xsi:type="dcterms:W3CDTF">2018-09-04T07:08:00Z</dcterms:created>
  <dcterms:modified xsi:type="dcterms:W3CDTF">2018-09-04T07:11:00Z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